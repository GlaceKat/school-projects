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4AB2E" w14:textId="6A300DE1" w:rsidR="00A9204E" w:rsidRPr="004C39AD" w:rsidRDefault="00842190" w:rsidP="004C39AD">
      <w:pPr>
        <w:spacing w:line="480" w:lineRule="auto"/>
        <w:rPr>
          <w:rFonts w:ascii="Times New Roman" w:hAnsi="Times New Roman" w:cs="Times New Roman"/>
          <w:sz w:val="24"/>
          <w:szCs w:val="24"/>
        </w:rPr>
      </w:pPr>
      <w:r w:rsidRPr="004C39AD">
        <w:rPr>
          <w:rFonts w:ascii="Times New Roman" w:hAnsi="Times New Roman" w:cs="Times New Roman"/>
          <w:sz w:val="24"/>
          <w:szCs w:val="24"/>
        </w:rPr>
        <w:t>Katerina Betts and Donald Hutchinson</w:t>
      </w:r>
    </w:p>
    <w:p w14:paraId="50916E18" w14:textId="448C87BB" w:rsidR="00842190" w:rsidRPr="004C39AD" w:rsidRDefault="004C39AD" w:rsidP="004C39AD">
      <w:pPr>
        <w:spacing w:line="480" w:lineRule="auto"/>
        <w:rPr>
          <w:rFonts w:ascii="Times New Roman" w:hAnsi="Times New Roman" w:cs="Times New Roman"/>
          <w:sz w:val="24"/>
          <w:szCs w:val="24"/>
        </w:rPr>
      </w:pPr>
      <w:r w:rsidRPr="004C39AD">
        <w:rPr>
          <w:rFonts w:ascii="Times New Roman" w:hAnsi="Times New Roman" w:cs="Times New Roman"/>
          <w:sz w:val="24"/>
          <w:szCs w:val="24"/>
        </w:rPr>
        <w:t>Professor Charles Zimmer</w:t>
      </w:r>
    </w:p>
    <w:p w14:paraId="5E3FF842" w14:textId="57737C3C" w:rsidR="004C39AD" w:rsidRPr="004C39AD" w:rsidRDefault="004C39AD" w:rsidP="004C39AD">
      <w:pPr>
        <w:spacing w:line="480" w:lineRule="auto"/>
        <w:rPr>
          <w:rFonts w:ascii="Times New Roman" w:hAnsi="Times New Roman" w:cs="Times New Roman"/>
          <w:sz w:val="24"/>
          <w:szCs w:val="24"/>
        </w:rPr>
      </w:pPr>
      <w:r w:rsidRPr="004C39AD">
        <w:rPr>
          <w:rFonts w:ascii="Times New Roman" w:hAnsi="Times New Roman" w:cs="Times New Roman"/>
          <w:sz w:val="24"/>
          <w:szCs w:val="24"/>
        </w:rPr>
        <w:t>Data Structures</w:t>
      </w:r>
    </w:p>
    <w:p w14:paraId="0471EAFC" w14:textId="0513EC9E" w:rsidR="004C39AD" w:rsidRPr="004C39AD" w:rsidRDefault="004C39AD" w:rsidP="004C39AD">
      <w:pPr>
        <w:spacing w:line="480" w:lineRule="auto"/>
        <w:rPr>
          <w:rFonts w:ascii="Times New Roman" w:hAnsi="Times New Roman" w:cs="Times New Roman"/>
          <w:sz w:val="24"/>
          <w:szCs w:val="24"/>
        </w:rPr>
      </w:pPr>
      <w:r w:rsidRPr="004C39AD">
        <w:rPr>
          <w:rFonts w:ascii="Times New Roman" w:hAnsi="Times New Roman" w:cs="Times New Roman"/>
          <w:sz w:val="24"/>
          <w:szCs w:val="24"/>
        </w:rPr>
        <w:t>13 February 2018</w:t>
      </w:r>
    </w:p>
    <w:p w14:paraId="686925DD" w14:textId="22553DBE" w:rsidR="004C39AD" w:rsidRPr="004C39AD" w:rsidRDefault="004C39AD" w:rsidP="004C39AD">
      <w:pPr>
        <w:spacing w:line="480" w:lineRule="auto"/>
        <w:jc w:val="center"/>
        <w:rPr>
          <w:rFonts w:ascii="Times New Roman" w:hAnsi="Times New Roman" w:cs="Times New Roman"/>
          <w:sz w:val="24"/>
          <w:szCs w:val="24"/>
        </w:rPr>
      </w:pPr>
      <w:r w:rsidRPr="004C39AD">
        <w:rPr>
          <w:rFonts w:ascii="Times New Roman" w:hAnsi="Times New Roman" w:cs="Times New Roman"/>
          <w:sz w:val="24"/>
          <w:szCs w:val="24"/>
        </w:rPr>
        <w:t>Lab 4:  Inheritance, Polymorphism, and Abstract Classes</w:t>
      </w:r>
    </w:p>
    <w:p w14:paraId="3B2E690E" w14:textId="28DE0937" w:rsidR="004C39AD" w:rsidRDefault="004C39AD" w:rsidP="004C39AD">
      <w:pPr>
        <w:spacing w:line="480" w:lineRule="auto"/>
        <w:rPr>
          <w:rFonts w:ascii="Times New Roman" w:hAnsi="Times New Roman" w:cs="Times New Roman"/>
          <w:sz w:val="24"/>
          <w:szCs w:val="24"/>
        </w:rPr>
      </w:pPr>
      <w:r w:rsidRPr="004C39AD">
        <w:rPr>
          <w:rFonts w:ascii="Times New Roman" w:hAnsi="Times New Roman" w:cs="Times New Roman"/>
          <w:sz w:val="24"/>
          <w:szCs w:val="24"/>
        </w:rPr>
        <w:tab/>
      </w:r>
      <w:r w:rsidR="002A4ABA">
        <w:rPr>
          <w:rFonts w:ascii="Times New Roman" w:hAnsi="Times New Roman" w:cs="Times New Roman"/>
          <w:sz w:val="24"/>
          <w:szCs w:val="24"/>
        </w:rPr>
        <w:t>In this lab, as listed in the title, the ide</w:t>
      </w:r>
      <w:bookmarkStart w:id="0" w:name="_GoBack"/>
      <w:bookmarkEnd w:id="0"/>
      <w:r w:rsidR="002A4ABA">
        <w:rPr>
          <w:rFonts w:ascii="Times New Roman" w:hAnsi="Times New Roman" w:cs="Times New Roman"/>
          <w:sz w:val="24"/>
          <w:szCs w:val="24"/>
        </w:rPr>
        <w:t xml:space="preserve">as of inheritance, polymorphism and abstract classes as well as sub-ideas such as virtual functions.  Some older concepts were explored in the </w:t>
      </w:r>
      <w:r w:rsidR="00457B23">
        <w:rPr>
          <w:rFonts w:ascii="Times New Roman" w:hAnsi="Times New Roman" w:cs="Times New Roman"/>
          <w:sz w:val="24"/>
          <w:szCs w:val="24"/>
        </w:rPr>
        <w:t>testing file, or Task 4, were switch statements, loops, and if/else statements.</w:t>
      </w:r>
      <w:r w:rsidR="00657FB9">
        <w:rPr>
          <w:rFonts w:ascii="Times New Roman" w:hAnsi="Times New Roman" w:cs="Times New Roman"/>
          <w:sz w:val="24"/>
          <w:szCs w:val="24"/>
        </w:rPr>
        <w:t xml:space="preserve">  When the lab comes to inheritance, the Fish and Horse classes that are derived from the Animal class are prime examples.  Those two classes</w:t>
      </w:r>
      <w:r w:rsidR="0030463B">
        <w:rPr>
          <w:rFonts w:ascii="Times New Roman" w:hAnsi="Times New Roman" w:cs="Times New Roman"/>
          <w:sz w:val="24"/>
          <w:szCs w:val="24"/>
        </w:rPr>
        <w:t xml:space="preserve"> take the public members of the Animal class to use in each of their respective classes due to the fact that they are derived from the Animal class.  Polymorphism was utilized in this lab when the classes of Fish and Horse are passed into certain test cases in the last task that treats them like the Animal class.  The Animal class itself is an abstract class because it contains virtual functions utilized by the derived classes Fish and Horse.</w:t>
      </w:r>
    </w:p>
    <w:p w14:paraId="69143AE0" w14:textId="6344A4EF" w:rsidR="0030463B" w:rsidRDefault="0030463B" w:rsidP="004C39AD">
      <w:pPr>
        <w:spacing w:line="480" w:lineRule="auto"/>
        <w:rPr>
          <w:rFonts w:ascii="Times New Roman" w:hAnsi="Times New Roman" w:cs="Times New Roman"/>
          <w:sz w:val="24"/>
          <w:szCs w:val="24"/>
        </w:rPr>
      </w:pPr>
      <w:r>
        <w:rPr>
          <w:rFonts w:ascii="Times New Roman" w:hAnsi="Times New Roman" w:cs="Times New Roman"/>
          <w:sz w:val="24"/>
          <w:szCs w:val="24"/>
        </w:rPr>
        <w:tab/>
        <w:t>Each of these concepts is important to computer scientists and engineers in many ways.  An abstract class can be used as a sort of base to create different classes with similar backgrounds that do similar things</w:t>
      </w:r>
      <w:r w:rsidR="00772A02">
        <w:rPr>
          <w:rFonts w:ascii="Times New Roman" w:hAnsi="Times New Roman" w:cs="Times New Roman"/>
          <w:sz w:val="24"/>
          <w:szCs w:val="24"/>
        </w:rPr>
        <w:t xml:space="preserve">.  This means in a career, an abstract class can be applied in many different ways, making it easier to write new classes without having to type as much code.  Inheritance is a good skill in a career in a similar way.  Because other classes can take member functions, or inherit, from a base class member, it utilizes time more efficiently and less code needs to be written.  When it comes to polymorphism, the concept in this case utilizes inheritance and abstract classes.  This is useful in a career where it would be easy to write a base </w:t>
      </w:r>
      <w:r w:rsidR="00772A02">
        <w:rPr>
          <w:rFonts w:ascii="Times New Roman" w:hAnsi="Times New Roman" w:cs="Times New Roman"/>
          <w:sz w:val="24"/>
          <w:szCs w:val="24"/>
        </w:rPr>
        <w:lastRenderedPageBreak/>
        <w:t>class into a function that can also take in a derived class; thus, it would only require the creation of one such function in the code.</w:t>
      </w:r>
    </w:p>
    <w:p w14:paraId="5B785FDB" w14:textId="5BAAD0ED" w:rsidR="00FD61F7" w:rsidRDefault="00FD61F7" w:rsidP="004C39A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Task 1, each member will be available </w:t>
      </w:r>
      <w:r w:rsidR="00C00F36">
        <w:rPr>
          <w:rFonts w:ascii="Times New Roman" w:hAnsi="Times New Roman" w:cs="Times New Roman"/>
          <w:sz w:val="24"/>
          <w:szCs w:val="24"/>
        </w:rPr>
        <w:t>in the derived classes because they are all declared as public.  The animalMovement and animalEat functions are available in the derived classes if not overridden.  In Task 2, the derived animalMovement function will be available in both instances of the derived class and instances of the derived class declared as the base class type because it is declared as a virtual function.  The derived animalEat function is only available in instances of the derived class.  In instances of the derived class declared as the base class, the base animalEat function is available because it is not a virtual function.  In Task 3, it asks how the results compared to the expected results in Task 2.  Due to the way the lab was completed, the expected results in Task 2 did not differ in any way from the actual results in Task 3.</w:t>
      </w:r>
    </w:p>
    <w:p w14:paraId="431E0949" w14:textId="146535DF" w:rsidR="00C00F36" w:rsidRDefault="00C00F36" w:rsidP="004C39AD">
      <w:pPr>
        <w:spacing w:line="480" w:lineRule="auto"/>
        <w:rPr>
          <w:rFonts w:ascii="Times New Roman" w:hAnsi="Times New Roman" w:cs="Times New Roman"/>
          <w:sz w:val="24"/>
          <w:szCs w:val="24"/>
        </w:rPr>
      </w:pPr>
      <w:r>
        <w:rPr>
          <w:rFonts w:ascii="Times New Roman" w:hAnsi="Times New Roman" w:cs="Times New Roman"/>
          <w:sz w:val="24"/>
          <w:szCs w:val="24"/>
        </w:rPr>
        <w:tab/>
        <w:t>Due to each task building off the other tasks, the classes and files were named after what they do.  For example, the base class AnimalCross (files ANIMAL.h and ANIMAL.cpp) fits mostly into Task 1, and the derived classes FishInfo (files FISH.h and FISH.cpp) and HorseInfo (files HORSE.h and HORSE.cpp) fit mostly into Task 2. Task 3 is in fact named after the task because it is one file only used for testing the files from the other tasks.</w:t>
      </w:r>
    </w:p>
    <w:p w14:paraId="78954314" w14:textId="0BF66BD7" w:rsidR="00FD61F7" w:rsidRDefault="00FD61F7" w:rsidP="004C39AD">
      <w:pPr>
        <w:spacing w:line="480" w:lineRule="auto"/>
        <w:rPr>
          <w:rFonts w:ascii="Times New Roman" w:hAnsi="Times New Roman" w:cs="Times New Roman"/>
          <w:sz w:val="24"/>
          <w:szCs w:val="24"/>
        </w:rPr>
      </w:pPr>
      <w:r w:rsidRPr="00FD61F7">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5AC4156C" wp14:editId="222FAF5A">
                <wp:simplePos x="0" y="0"/>
                <wp:positionH relativeFrom="margin">
                  <wp:align>right</wp:align>
                </wp:positionH>
                <wp:positionV relativeFrom="paragraph">
                  <wp:posOffset>635</wp:posOffset>
                </wp:positionV>
                <wp:extent cx="3329940" cy="75057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7505700"/>
                        </a:xfrm>
                        <a:prstGeom prst="rect">
                          <a:avLst/>
                        </a:prstGeom>
                        <a:solidFill>
                          <a:srgbClr val="FFFFFF"/>
                        </a:solidFill>
                        <a:ln w="9525">
                          <a:solidFill>
                            <a:srgbClr val="000000"/>
                          </a:solidFill>
                          <a:miter lim="800000"/>
                          <a:headEnd/>
                          <a:tailEnd/>
                        </a:ln>
                      </wps:spPr>
                      <wps:txbx>
                        <w:txbxContent>
                          <w:p w14:paraId="775B1DE5" w14:textId="75224ED3" w:rsidR="00C00F36" w:rsidRDefault="00C00F36" w:rsidP="00FD61F7">
                            <w:pPr>
                              <w:pBdr>
                                <w:top w:val="dotted" w:sz="4" w:space="1" w:color="auto"/>
                                <w:left w:val="dotted" w:sz="4" w:space="4" w:color="auto"/>
                                <w:bottom w:val="dotted" w:sz="4" w:space="1" w:color="auto"/>
                                <w:right w:val="dotted" w:sz="4" w:space="4" w:color="auto"/>
                              </w:pBdr>
                            </w:pPr>
                          </w:p>
                          <w:p w14:paraId="4036FA1A" w14:textId="77D7CB34" w:rsidR="00C00F36" w:rsidRDefault="00C00F36" w:rsidP="00FD61F7">
                            <w:pPr>
                              <w:pBdr>
                                <w:top w:val="dotted" w:sz="4" w:space="1" w:color="auto"/>
                                <w:left w:val="dotted" w:sz="4" w:space="4" w:color="auto"/>
                                <w:bottom w:val="dotted" w:sz="4" w:space="1" w:color="auto"/>
                                <w:right w:val="dotted" w:sz="4" w:space="4" w:color="auto"/>
                              </w:pBdr>
                            </w:pPr>
                          </w:p>
                          <w:p w14:paraId="2C9B76EA" w14:textId="0B22C07C" w:rsidR="00C00F36" w:rsidRDefault="00C00F36" w:rsidP="00FD61F7">
                            <w:pPr>
                              <w:pBdr>
                                <w:top w:val="dotted" w:sz="4" w:space="1" w:color="auto"/>
                                <w:left w:val="dotted" w:sz="4" w:space="4" w:color="auto"/>
                                <w:bottom w:val="dotted" w:sz="4" w:space="1" w:color="auto"/>
                                <w:right w:val="dotted" w:sz="4" w:space="4" w:color="auto"/>
                              </w:pBdr>
                            </w:pPr>
                          </w:p>
                          <w:p w14:paraId="4F3F0227" w14:textId="06CA1E3F" w:rsidR="00C00F36" w:rsidRDefault="00C00F36" w:rsidP="00FD61F7">
                            <w:pPr>
                              <w:pBdr>
                                <w:top w:val="dotted" w:sz="4" w:space="1" w:color="auto"/>
                                <w:left w:val="dotted" w:sz="4" w:space="4" w:color="auto"/>
                                <w:bottom w:val="dotted" w:sz="4" w:space="1" w:color="auto"/>
                                <w:right w:val="dotted" w:sz="4" w:space="4" w:color="auto"/>
                              </w:pBdr>
                            </w:pPr>
                            <w:r>
                              <w:t>Figure 1:  This figure shows the results when 1 is input into the test file.  It will create an instance of an animal.</w:t>
                            </w:r>
                          </w:p>
                          <w:p w14:paraId="2AC0FB94" w14:textId="5E47821E" w:rsidR="00C00F36" w:rsidRDefault="00C00F36" w:rsidP="00FD61F7">
                            <w:pPr>
                              <w:pBdr>
                                <w:top w:val="dotted" w:sz="4" w:space="1" w:color="auto"/>
                                <w:left w:val="dotted" w:sz="4" w:space="4" w:color="auto"/>
                                <w:bottom w:val="dotted" w:sz="4" w:space="1" w:color="auto"/>
                                <w:right w:val="dotted" w:sz="4" w:space="4" w:color="auto"/>
                              </w:pBdr>
                            </w:pPr>
                          </w:p>
                          <w:p w14:paraId="785799A1" w14:textId="1464AAC4" w:rsidR="00C00F36" w:rsidRDefault="00C00F36" w:rsidP="00FD61F7">
                            <w:pPr>
                              <w:pBdr>
                                <w:top w:val="dotted" w:sz="4" w:space="1" w:color="auto"/>
                                <w:left w:val="dotted" w:sz="4" w:space="4" w:color="auto"/>
                                <w:bottom w:val="dotted" w:sz="4" w:space="1" w:color="auto"/>
                                <w:right w:val="dotted" w:sz="4" w:space="4" w:color="auto"/>
                              </w:pBdr>
                            </w:pPr>
                          </w:p>
                          <w:p w14:paraId="74F7E7DC" w14:textId="3C2B5CDD" w:rsidR="00C00F36" w:rsidRDefault="00C00F36" w:rsidP="00FD61F7">
                            <w:pPr>
                              <w:pBdr>
                                <w:top w:val="dotted" w:sz="4" w:space="1" w:color="auto"/>
                                <w:left w:val="dotted" w:sz="4" w:space="4" w:color="auto"/>
                                <w:bottom w:val="dotted" w:sz="4" w:space="1" w:color="auto"/>
                                <w:right w:val="dotted" w:sz="4" w:space="4" w:color="auto"/>
                              </w:pBdr>
                            </w:pPr>
                          </w:p>
                          <w:p w14:paraId="6696714F" w14:textId="3725E576" w:rsidR="00C00F36" w:rsidRDefault="00C00F36" w:rsidP="00FD61F7">
                            <w:pPr>
                              <w:pBdr>
                                <w:top w:val="dotted" w:sz="4" w:space="1" w:color="auto"/>
                                <w:left w:val="dotted" w:sz="4" w:space="4" w:color="auto"/>
                                <w:bottom w:val="dotted" w:sz="4" w:space="1" w:color="auto"/>
                                <w:right w:val="dotted" w:sz="4" w:space="4" w:color="auto"/>
                              </w:pBdr>
                            </w:pPr>
                          </w:p>
                          <w:p w14:paraId="02518ABC" w14:textId="51E2721F" w:rsidR="00C00F36" w:rsidRDefault="00C00F36" w:rsidP="00FD61F7">
                            <w:pPr>
                              <w:pBdr>
                                <w:top w:val="dotted" w:sz="4" w:space="1" w:color="auto"/>
                                <w:left w:val="dotted" w:sz="4" w:space="4" w:color="auto"/>
                                <w:bottom w:val="dotted" w:sz="4" w:space="1" w:color="auto"/>
                                <w:right w:val="dotted" w:sz="4" w:space="4" w:color="auto"/>
                              </w:pBdr>
                            </w:pPr>
                          </w:p>
                          <w:p w14:paraId="55F9DA8D" w14:textId="1995E4EA" w:rsidR="00C00F36" w:rsidRDefault="00C00F36" w:rsidP="00FD61F7">
                            <w:pPr>
                              <w:pBdr>
                                <w:top w:val="dotted" w:sz="4" w:space="1" w:color="auto"/>
                                <w:left w:val="dotted" w:sz="4" w:space="4" w:color="auto"/>
                                <w:bottom w:val="dotted" w:sz="4" w:space="1" w:color="auto"/>
                                <w:right w:val="dotted" w:sz="4" w:space="4" w:color="auto"/>
                              </w:pBdr>
                            </w:pPr>
                            <w:r>
                              <w:t>Figure 2:  This figure shows the results when 2 is input into the test file.  It will create an instance of a fish.</w:t>
                            </w:r>
                          </w:p>
                          <w:p w14:paraId="7D9DE8A2" w14:textId="14F8FEFB" w:rsidR="00C00F36" w:rsidRDefault="00C00F36" w:rsidP="00FD61F7">
                            <w:pPr>
                              <w:pBdr>
                                <w:top w:val="dotted" w:sz="4" w:space="1" w:color="auto"/>
                                <w:left w:val="dotted" w:sz="4" w:space="4" w:color="auto"/>
                                <w:bottom w:val="dotted" w:sz="4" w:space="1" w:color="auto"/>
                                <w:right w:val="dotted" w:sz="4" w:space="4" w:color="auto"/>
                              </w:pBdr>
                            </w:pPr>
                          </w:p>
                          <w:p w14:paraId="2F5A94DD" w14:textId="0E8CB77A" w:rsidR="00C00F36" w:rsidRDefault="00C00F36" w:rsidP="00FD61F7">
                            <w:pPr>
                              <w:pBdr>
                                <w:top w:val="dotted" w:sz="4" w:space="1" w:color="auto"/>
                                <w:left w:val="dotted" w:sz="4" w:space="4" w:color="auto"/>
                                <w:bottom w:val="dotted" w:sz="4" w:space="1" w:color="auto"/>
                                <w:right w:val="dotted" w:sz="4" w:space="4" w:color="auto"/>
                              </w:pBdr>
                            </w:pPr>
                          </w:p>
                          <w:p w14:paraId="47677872" w14:textId="47DC9F6B" w:rsidR="00C00F36" w:rsidRDefault="00C00F36" w:rsidP="00FD61F7">
                            <w:pPr>
                              <w:pBdr>
                                <w:top w:val="dotted" w:sz="4" w:space="1" w:color="auto"/>
                                <w:left w:val="dotted" w:sz="4" w:space="4" w:color="auto"/>
                                <w:bottom w:val="dotted" w:sz="4" w:space="1" w:color="auto"/>
                                <w:right w:val="dotted" w:sz="4" w:space="4" w:color="auto"/>
                              </w:pBdr>
                            </w:pPr>
                          </w:p>
                          <w:p w14:paraId="75DCB8F7" w14:textId="1DCF061D" w:rsidR="00C00F36" w:rsidRDefault="00C00F36" w:rsidP="00FD61F7">
                            <w:pPr>
                              <w:pBdr>
                                <w:top w:val="dotted" w:sz="4" w:space="1" w:color="auto"/>
                                <w:left w:val="dotted" w:sz="4" w:space="4" w:color="auto"/>
                                <w:bottom w:val="dotted" w:sz="4" w:space="1" w:color="auto"/>
                                <w:right w:val="dotted" w:sz="4" w:space="4" w:color="auto"/>
                              </w:pBdr>
                            </w:pPr>
                          </w:p>
                          <w:p w14:paraId="2A2A3C30" w14:textId="6A0C7AAB" w:rsidR="00C00F36" w:rsidRDefault="00C00F36" w:rsidP="00FD61F7">
                            <w:pPr>
                              <w:pBdr>
                                <w:top w:val="dotted" w:sz="4" w:space="1" w:color="auto"/>
                                <w:left w:val="dotted" w:sz="4" w:space="4" w:color="auto"/>
                                <w:bottom w:val="dotted" w:sz="4" w:space="1" w:color="auto"/>
                                <w:right w:val="dotted" w:sz="4" w:space="4" w:color="auto"/>
                              </w:pBdr>
                            </w:pPr>
                          </w:p>
                          <w:p w14:paraId="7BCAE548" w14:textId="6D9DACBF" w:rsidR="00C00F36" w:rsidRDefault="00C00F36" w:rsidP="00FD61F7">
                            <w:pPr>
                              <w:pBdr>
                                <w:top w:val="dotted" w:sz="4" w:space="1" w:color="auto"/>
                                <w:left w:val="dotted" w:sz="4" w:space="4" w:color="auto"/>
                                <w:bottom w:val="dotted" w:sz="4" w:space="1" w:color="auto"/>
                                <w:right w:val="dotted" w:sz="4" w:space="4" w:color="auto"/>
                              </w:pBdr>
                            </w:pPr>
                          </w:p>
                          <w:p w14:paraId="54F91A64" w14:textId="59514D80" w:rsidR="00C00F36" w:rsidRDefault="00C00F36" w:rsidP="00FD61F7">
                            <w:pPr>
                              <w:pBdr>
                                <w:top w:val="dotted" w:sz="4" w:space="1" w:color="auto"/>
                                <w:left w:val="dotted" w:sz="4" w:space="4" w:color="auto"/>
                                <w:bottom w:val="dotted" w:sz="4" w:space="1" w:color="auto"/>
                                <w:right w:val="dotted" w:sz="4" w:space="4" w:color="auto"/>
                              </w:pBdr>
                            </w:pPr>
                          </w:p>
                          <w:p w14:paraId="1F1709A9" w14:textId="21A2B1D3" w:rsidR="00C00F36" w:rsidRDefault="00C00F36" w:rsidP="00FD61F7">
                            <w:pPr>
                              <w:pBdr>
                                <w:top w:val="dotted" w:sz="4" w:space="1" w:color="auto"/>
                                <w:left w:val="dotted" w:sz="4" w:space="4" w:color="auto"/>
                                <w:bottom w:val="dotted" w:sz="4" w:space="1" w:color="auto"/>
                                <w:right w:val="dotted" w:sz="4" w:space="4" w:color="auto"/>
                              </w:pBdr>
                            </w:pPr>
                            <w:r>
                              <w:t>Figure 3:  This figure shows the results when 3 is input into the test file.  It will create an instance of a horse.</w:t>
                            </w:r>
                          </w:p>
                          <w:p w14:paraId="798CA50B" w14:textId="361F3B6C" w:rsidR="00C00F36" w:rsidRDefault="00C00F36" w:rsidP="00FD61F7">
                            <w:pPr>
                              <w:pBdr>
                                <w:top w:val="dotted" w:sz="4" w:space="1" w:color="auto"/>
                                <w:left w:val="dotted" w:sz="4" w:space="4" w:color="auto"/>
                                <w:bottom w:val="dotted" w:sz="4" w:space="1" w:color="auto"/>
                                <w:right w:val="dotted" w:sz="4" w:space="4" w:color="auto"/>
                              </w:pBdr>
                            </w:pPr>
                          </w:p>
                          <w:p w14:paraId="6737741A" w14:textId="212991F6" w:rsidR="00C00F36" w:rsidRDefault="00C00F36" w:rsidP="00FD61F7">
                            <w:pPr>
                              <w:pBdr>
                                <w:top w:val="dotted" w:sz="4" w:space="1" w:color="auto"/>
                                <w:left w:val="dotted" w:sz="4" w:space="4" w:color="auto"/>
                                <w:bottom w:val="dotted" w:sz="4" w:space="1" w:color="auto"/>
                                <w:right w:val="dotted" w:sz="4" w:space="4" w:color="auto"/>
                              </w:pBdr>
                            </w:pPr>
                          </w:p>
                          <w:p w14:paraId="52D152D2" w14:textId="5C3EC120" w:rsidR="00C00F36" w:rsidRDefault="00C00F36" w:rsidP="00FD61F7">
                            <w:pPr>
                              <w:pBdr>
                                <w:top w:val="dotted" w:sz="4" w:space="1" w:color="auto"/>
                                <w:left w:val="dotted" w:sz="4" w:space="4" w:color="auto"/>
                                <w:bottom w:val="dotted" w:sz="4" w:space="1" w:color="auto"/>
                                <w:right w:val="dotted" w:sz="4" w:space="4" w:color="auto"/>
                              </w:pBdr>
                            </w:pPr>
                          </w:p>
                          <w:p w14:paraId="6E83DD70" w14:textId="7BBB356B" w:rsidR="00C00F36" w:rsidRDefault="00C00F36" w:rsidP="00FD61F7">
                            <w:pPr>
                              <w:pBdr>
                                <w:top w:val="dotted" w:sz="4" w:space="1" w:color="auto"/>
                                <w:left w:val="dotted" w:sz="4" w:space="4" w:color="auto"/>
                                <w:bottom w:val="dotted" w:sz="4" w:space="1" w:color="auto"/>
                                <w:right w:val="dotted" w:sz="4" w:space="4" w:color="auto"/>
                              </w:pBdr>
                            </w:pPr>
                          </w:p>
                          <w:p w14:paraId="57FD4667" w14:textId="537FFD0C" w:rsidR="00C00F36" w:rsidRDefault="00C00F36" w:rsidP="00FD61F7">
                            <w:pPr>
                              <w:pBdr>
                                <w:top w:val="dotted" w:sz="4" w:space="1" w:color="auto"/>
                                <w:left w:val="dotted" w:sz="4" w:space="4" w:color="auto"/>
                                <w:bottom w:val="dotted" w:sz="4" w:space="1" w:color="auto"/>
                                <w:right w:val="dotted" w:sz="4" w:space="4" w:color="auto"/>
                              </w:pBdr>
                            </w:pPr>
                          </w:p>
                          <w:p w14:paraId="701B8F1F" w14:textId="284C96D6" w:rsidR="00C00F36" w:rsidRDefault="00C00F36" w:rsidP="00FD61F7">
                            <w:pPr>
                              <w:pBdr>
                                <w:top w:val="dotted" w:sz="4" w:space="1" w:color="auto"/>
                                <w:left w:val="dotted" w:sz="4" w:space="4" w:color="auto"/>
                                <w:bottom w:val="dotted" w:sz="4" w:space="1" w:color="auto"/>
                                <w:right w:val="dotted" w:sz="4" w:space="4" w:color="auto"/>
                              </w:pBdr>
                            </w:pPr>
                          </w:p>
                          <w:p w14:paraId="1D43634A" w14:textId="367D8816" w:rsidR="00C00F36" w:rsidRDefault="00C00F36" w:rsidP="00FD61F7">
                            <w:pPr>
                              <w:pBdr>
                                <w:top w:val="dotted" w:sz="4" w:space="1" w:color="auto"/>
                                <w:left w:val="dotted" w:sz="4" w:space="4" w:color="auto"/>
                                <w:bottom w:val="dotted" w:sz="4" w:space="1" w:color="auto"/>
                                <w:right w:val="dotted" w:sz="4" w:space="4" w:color="auto"/>
                              </w:pBdr>
                            </w:pPr>
                          </w:p>
                          <w:p w14:paraId="08DA812C" w14:textId="02AA6033" w:rsidR="00C00F36" w:rsidRDefault="00C00F36" w:rsidP="00FD61F7">
                            <w:pPr>
                              <w:pBdr>
                                <w:top w:val="dotted" w:sz="4" w:space="1" w:color="auto"/>
                                <w:left w:val="dotted" w:sz="4" w:space="4" w:color="auto"/>
                                <w:bottom w:val="dotted" w:sz="4" w:space="1" w:color="auto"/>
                                <w:right w:val="dotted" w:sz="4" w:space="4" w:color="auto"/>
                              </w:pBdr>
                            </w:pPr>
                            <w:r>
                              <w:t>Figure 4:  This figure shows the results when 4 is input into the test file. It will create an instance of a fish as an animal.</w:t>
                            </w:r>
                          </w:p>
                          <w:p w14:paraId="5D3940B1" w14:textId="117F4BB5" w:rsidR="00C00F36" w:rsidRDefault="00C00F36" w:rsidP="00FD61F7">
                            <w:pPr>
                              <w:pBdr>
                                <w:top w:val="dotted" w:sz="4" w:space="1" w:color="auto"/>
                                <w:left w:val="dotted" w:sz="4" w:space="4" w:color="auto"/>
                                <w:bottom w:val="dotted" w:sz="4" w:space="1" w:color="auto"/>
                                <w:right w:val="dotted" w:sz="4" w:space="4" w:color="auto"/>
                              </w:pBdr>
                            </w:pPr>
                          </w:p>
                          <w:p w14:paraId="5B881EE4" w14:textId="6E453FD4" w:rsidR="00C00F36" w:rsidRDefault="00C00F36" w:rsidP="00FD61F7">
                            <w:pPr>
                              <w:pBdr>
                                <w:top w:val="dotted" w:sz="4" w:space="1" w:color="auto"/>
                                <w:left w:val="dotted" w:sz="4" w:space="4" w:color="auto"/>
                                <w:bottom w:val="dotted" w:sz="4" w:space="1" w:color="auto"/>
                                <w:right w:val="dotted" w:sz="4" w:space="4" w:color="auto"/>
                              </w:pBdr>
                            </w:pPr>
                          </w:p>
                          <w:p w14:paraId="71AE8812" w14:textId="25238897" w:rsidR="00C00F36" w:rsidRDefault="00C00F36" w:rsidP="00FD61F7">
                            <w:pPr>
                              <w:pBdr>
                                <w:top w:val="dotted" w:sz="4" w:space="1" w:color="auto"/>
                                <w:left w:val="dotted" w:sz="4" w:space="4" w:color="auto"/>
                                <w:bottom w:val="dotted" w:sz="4" w:space="1" w:color="auto"/>
                                <w:right w:val="dotted" w:sz="4" w:space="4" w:color="auto"/>
                              </w:pBdr>
                            </w:pPr>
                          </w:p>
                          <w:p w14:paraId="5F3BC8EB" w14:textId="679FFC58" w:rsidR="00C00F36" w:rsidRDefault="00C00F36" w:rsidP="00FD61F7">
                            <w:pPr>
                              <w:pBdr>
                                <w:top w:val="dotted" w:sz="4" w:space="1" w:color="auto"/>
                                <w:left w:val="dotted" w:sz="4" w:space="4" w:color="auto"/>
                                <w:bottom w:val="dotted" w:sz="4" w:space="1" w:color="auto"/>
                                <w:right w:val="dotted" w:sz="4" w:space="4" w:color="auto"/>
                              </w:pBdr>
                            </w:pPr>
                          </w:p>
                          <w:p w14:paraId="7FA0A0AB" w14:textId="192E29EE" w:rsidR="00C00F36" w:rsidRDefault="00C00F36" w:rsidP="00FD61F7">
                            <w:pPr>
                              <w:pBdr>
                                <w:top w:val="dotted" w:sz="4" w:space="1" w:color="auto"/>
                                <w:left w:val="dotted" w:sz="4" w:space="4" w:color="auto"/>
                                <w:bottom w:val="dotted" w:sz="4" w:space="1" w:color="auto"/>
                                <w:right w:val="dotted" w:sz="4" w:space="4" w:color="auto"/>
                              </w:pBdr>
                            </w:pPr>
                          </w:p>
                          <w:p w14:paraId="1B0B5885" w14:textId="76905EB6" w:rsidR="00C00F36" w:rsidRDefault="00C00F36" w:rsidP="00FD61F7">
                            <w:pPr>
                              <w:pBdr>
                                <w:top w:val="dotted" w:sz="4" w:space="1" w:color="auto"/>
                                <w:left w:val="dotted" w:sz="4" w:space="4" w:color="auto"/>
                                <w:bottom w:val="dotted" w:sz="4" w:space="1" w:color="auto"/>
                                <w:right w:val="dotted" w:sz="4" w:space="4" w:color="auto"/>
                              </w:pBdr>
                            </w:pPr>
                          </w:p>
                          <w:p w14:paraId="1B8E54A5" w14:textId="2A5D7363" w:rsidR="00C00F36" w:rsidRDefault="00C00F36" w:rsidP="00FD61F7">
                            <w:pPr>
                              <w:pBdr>
                                <w:top w:val="dotted" w:sz="4" w:space="1" w:color="auto"/>
                                <w:left w:val="dotted" w:sz="4" w:space="4" w:color="auto"/>
                                <w:bottom w:val="dotted" w:sz="4" w:space="1" w:color="auto"/>
                                <w:right w:val="dotted" w:sz="4" w:space="4" w:color="auto"/>
                              </w:pBdr>
                            </w:pPr>
                            <w:r>
                              <w:t>Figure 5:  This figure shows the results when 5 is input into the test file.  It will create an instance of a horse as an animal.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C4156C" id="_x0000_t202" coordsize="21600,21600" o:spt="202" path="m,l,21600r21600,l21600,xe">
                <v:stroke joinstyle="miter"/>
                <v:path gradientshapeok="t" o:connecttype="rect"/>
              </v:shapetype>
              <v:shape id="Text Box 2" o:spid="_x0000_s1026" type="#_x0000_t202" style="position:absolute;margin-left:211pt;margin-top:.05pt;width:262.2pt;height:59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n5JAIAAEc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">
                <v:textbox>
                  <w:txbxContent>
                    <w:p w14:paraId="775B1DE5" w14:textId="75224ED3" w:rsidR="00C00F36" w:rsidRDefault="00C00F36" w:rsidP="00FD61F7">
                      <w:pPr>
                        <w:pBdr>
                          <w:top w:val="dotted" w:sz="4" w:space="1" w:color="auto"/>
                          <w:left w:val="dotted" w:sz="4" w:space="4" w:color="auto"/>
                          <w:bottom w:val="dotted" w:sz="4" w:space="1" w:color="auto"/>
                          <w:right w:val="dotted" w:sz="4" w:space="4" w:color="auto"/>
                        </w:pBdr>
                      </w:pPr>
                    </w:p>
                    <w:p w14:paraId="4036FA1A" w14:textId="77D7CB34" w:rsidR="00C00F36" w:rsidRDefault="00C00F36" w:rsidP="00FD61F7">
                      <w:pPr>
                        <w:pBdr>
                          <w:top w:val="dotted" w:sz="4" w:space="1" w:color="auto"/>
                          <w:left w:val="dotted" w:sz="4" w:space="4" w:color="auto"/>
                          <w:bottom w:val="dotted" w:sz="4" w:space="1" w:color="auto"/>
                          <w:right w:val="dotted" w:sz="4" w:space="4" w:color="auto"/>
                        </w:pBdr>
                      </w:pPr>
                    </w:p>
                    <w:p w14:paraId="2C9B76EA" w14:textId="0B22C07C" w:rsidR="00C00F36" w:rsidRDefault="00C00F36" w:rsidP="00FD61F7">
                      <w:pPr>
                        <w:pBdr>
                          <w:top w:val="dotted" w:sz="4" w:space="1" w:color="auto"/>
                          <w:left w:val="dotted" w:sz="4" w:space="4" w:color="auto"/>
                          <w:bottom w:val="dotted" w:sz="4" w:space="1" w:color="auto"/>
                          <w:right w:val="dotted" w:sz="4" w:space="4" w:color="auto"/>
                        </w:pBdr>
                      </w:pPr>
                    </w:p>
                    <w:p w14:paraId="4F3F0227" w14:textId="06CA1E3F" w:rsidR="00C00F36" w:rsidRDefault="00C00F36" w:rsidP="00FD61F7">
                      <w:pPr>
                        <w:pBdr>
                          <w:top w:val="dotted" w:sz="4" w:space="1" w:color="auto"/>
                          <w:left w:val="dotted" w:sz="4" w:space="4" w:color="auto"/>
                          <w:bottom w:val="dotted" w:sz="4" w:space="1" w:color="auto"/>
                          <w:right w:val="dotted" w:sz="4" w:space="4" w:color="auto"/>
                        </w:pBdr>
                      </w:pPr>
                      <w:r>
                        <w:t>Figure 1:  This figure shows the results when 1 is input into the test file.  It will create an instance of an animal.</w:t>
                      </w:r>
                    </w:p>
                    <w:p w14:paraId="2AC0FB94" w14:textId="5E47821E" w:rsidR="00C00F36" w:rsidRDefault="00C00F36" w:rsidP="00FD61F7">
                      <w:pPr>
                        <w:pBdr>
                          <w:top w:val="dotted" w:sz="4" w:space="1" w:color="auto"/>
                          <w:left w:val="dotted" w:sz="4" w:space="4" w:color="auto"/>
                          <w:bottom w:val="dotted" w:sz="4" w:space="1" w:color="auto"/>
                          <w:right w:val="dotted" w:sz="4" w:space="4" w:color="auto"/>
                        </w:pBdr>
                      </w:pPr>
                    </w:p>
                    <w:p w14:paraId="785799A1" w14:textId="1464AAC4" w:rsidR="00C00F36" w:rsidRDefault="00C00F36" w:rsidP="00FD61F7">
                      <w:pPr>
                        <w:pBdr>
                          <w:top w:val="dotted" w:sz="4" w:space="1" w:color="auto"/>
                          <w:left w:val="dotted" w:sz="4" w:space="4" w:color="auto"/>
                          <w:bottom w:val="dotted" w:sz="4" w:space="1" w:color="auto"/>
                          <w:right w:val="dotted" w:sz="4" w:space="4" w:color="auto"/>
                        </w:pBdr>
                      </w:pPr>
                    </w:p>
                    <w:p w14:paraId="74F7E7DC" w14:textId="3C2B5CDD" w:rsidR="00C00F36" w:rsidRDefault="00C00F36" w:rsidP="00FD61F7">
                      <w:pPr>
                        <w:pBdr>
                          <w:top w:val="dotted" w:sz="4" w:space="1" w:color="auto"/>
                          <w:left w:val="dotted" w:sz="4" w:space="4" w:color="auto"/>
                          <w:bottom w:val="dotted" w:sz="4" w:space="1" w:color="auto"/>
                          <w:right w:val="dotted" w:sz="4" w:space="4" w:color="auto"/>
                        </w:pBdr>
                      </w:pPr>
                    </w:p>
                    <w:p w14:paraId="6696714F" w14:textId="3725E576" w:rsidR="00C00F36" w:rsidRDefault="00C00F36" w:rsidP="00FD61F7">
                      <w:pPr>
                        <w:pBdr>
                          <w:top w:val="dotted" w:sz="4" w:space="1" w:color="auto"/>
                          <w:left w:val="dotted" w:sz="4" w:space="4" w:color="auto"/>
                          <w:bottom w:val="dotted" w:sz="4" w:space="1" w:color="auto"/>
                          <w:right w:val="dotted" w:sz="4" w:space="4" w:color="auto"/>
                        </w:pBdr>
                      </w:pPr>
                    </w:p>
                    <w:p w14:paraId="02518ABC" w14:textId="51E2721F" w:rsidR="00C00F36" w:rsidRDefault="00C00F36" w:rsidP="00FD61F7">
                      <w:pPr>
                        <w:pBdr>
                          <w:top w:val="dotted" w:sz="4" w:space="1" w:color="auto"/>
                          <w:left w:val="dotted" w:sz="4" w:space="4" w:color="auto"/>
                          <w:bottom w:val="dotted" w:sz="4" w:space="1" w:color="auto"/>
                          <w:right w:val="dotted" w:sz="4" w:space="4" w:color="auto"/>
                        </w:pBdr>
                      </w:pPr>
                    </w:p>
                    <w:p w14:paraId="55F9DA8D" w14:textId="1995E4EA" w:rsidR="00C00F36" w:rsidRDefault="00C00F36" w:rsidP="00FD61F7">
                      <w:pPr>
                        <w:pBdr>
                          <w:top w:val="dotted" w:sz="4" w:space="1" w:color="auto"/>
                          <w:left w:val="dotted" w:sz="4" w:space="4" w:color="auto"/>
                          <w:bottom w:val="dotted" w:sz="4" w:space="1" w:color="auto"/>
                          <w:right w:val="dotted" w:sz="4" w:space="4" w:color="auto"/>
                        </w:pBdr>
                      </w:pPr>
                      <w:r>
                        <w:t>Figure 2:  This figure shows the results when 2 is input into the test file.  It will create an instance of a fish.</w:t>
                      </w:r>
                    </w:p>
                    <w:p w14:paraId="7D9DE8A2" w14:textId="14F8FEFB" w:rsidR="00C00F36" w:rsidRDefault="00C00F36" w:rsidP="00FD61F7">
                      <w:pPr>
                        <w:pBdr>
                          <w:top w:val="dotted" w:sz="4" w:space="1" w:color="auto"/>
                          <w:left w:val="dotted" w:sz="4" w:space="4" w:color="auto"/>
                          <w:bottom w:val="dotted" w:sz="4" w:space="1" w:color="auto"/>
                          <w:right w:val="dotted" w:sz="4" w:space="4" w:color="auto"/>
                        </w:pBdr>
                      </w:pPr>
                    </w:p>
                    <w:p w14:paraId="2F5A94DD" w14:textId="0E8CB77A" w:rsidR="00C00F36" w:rsidRDefault="00C00F36" w:rsidP="00FD61F7">
                      <w:pPr>
                        <w:pBdr>
                          <w:top w:val="dotted" w:sz="4" w:space="1" w:color="auto"/>
                          <w:left w:val="dotted" w:sz="4" w:space="4" w:color="auto"/>
                          <w:bottom w:val="dotted" w:sz="4" w:space="1" w:color="auto"/>
                          <w:right w:val="dotted" w:sz="4" w:space="4" w:color="auto"/>
                        </w:pBdr>
                      </w:pPr>
                    </w:p>
                    <w:p w14:paraId="47677872" w14:textId="47DC9F6B" w:rsidR="00C00F36" w:rsidRDefault="00C00F36" w:rsidP="00FD61F7">
                      <w:pPr>
                        <w:pBdr>
                          <w:top w:val="dotted" w:sz="4" w:space="1" w:color="auto"/>
                          <w:left w:val="dotted" w:sz="4" w:space="4" w:color="auto"/>
                          <w:bottom w:val="dotted" w:sz="4" w:space="1" w:color="auto"/>
                          <w:right w:val="dotted" w:sz="4" w:space="4" w:color="auto"/>
                        </w:pBdr>
                      </w:pPr>
                    </w:p>
                    <w:p w14:paraId="75DCB8F7" w14:textId="1DCF061D" w:rsidR="00C00F36" w:rsidRDefault="00C00F36" w:rsidP="00FD61F7">
                      <w:pPr>
                        <w:pBdr>
                          <w:top w:val="dotted" w:sz="4" w:space="1" w:color="auto"/>
                          <w:left w:val="dotted" w:sz="4" w:space="4" w:color="auto"/>
                          <w:bottom w:val="dotted" w:sz="4" w:space="1" w:color="auto"/>
                          <w:right w:val="dotted" w:sz="4" w:space="4" w:color="auto"/>
                        </w:pBdr>
                      </w:pPr>
                    </w:p>
                    <w:p w14:paraId="2A2A3C30" w14:textId="6A0C7AAB" w:rsidR="00C00F36" w:rsidRDefault="00C00F36" w:rsidP="00FD61F7">
                      <w:pPr>
                        <w:pBdr>
                          <w:top w:val="dotted" w:sz="4" w:space="1" w:color="auto"/>
                          <w:left w:val="dotted" w:sz="4" w:space="4" w:color="auto"/>
                          <w:bottom w:val="dotted" w:sz="4" w:space="1" w:color="auto"/>
                          <w:right w:val="dotted" w:sz="4" w:space="4" w:color="auto"/>
                        </w:pBdr>
                      </w:pPr>
                    </w:p>
                    <w:p w14:paraId="7BCAE548" w14:textId="6D9DACBF" w:rsidR="00C00F36" w:rsidRDefault="00C00F36" w:rsidP="00FD61F7">
                      <w:pPr>
                        <w:pBdr>
                          <w:top w:val="dotted" w:sz="4" w:space="1" w:color="auto"/>
                          <w:left w:val="dotted" w:sz="4" w:space="4" w:color="auto"/>
                          <w:bottom w:val="dotted" w:sz="4" w:space="1" w:color="auto"/>
                          <w:right w:val="dotted" w:sz="4" w:space="4" w:color="auto"/>
                        </w:pBdr>
                      </w:pPr>
                    </w:p>
                    <w:p w14:paraId="54F91A64" w14:textId="59514D80" w:rsidR="00C00F36" w:rsidRDefault="00C00F36" w:rsidP="00FD61F7">
                      <w:pPr>
                        <w:pBdr>
                          <w:top w:val="dotted" w:sz="4" w:space="1" w:color="auto"/>
                          <w:left w:val="dotted" w:sz="4" w:space="4" w:color="auto"/>
                          <w:bottom w:val="dotted" w:sz="4" w:space="1" w:color="auto"/>
                          <w:right w:val="dotted" w:sz="4" w:space="4" w:color="auto"/>
                        </w:pBdr>
                      </w:pPr>
                    </w:p>
                    <w:p w14:paraId="1F1709A9" w14:textId="21A2B1D3" w:rsidR="00C00F36" w:rsidRDefault="00C00F36" w:rsidP="00FD61F7">
                      <w:pPr>
                        <w:pBdr>
                          <w:top w:val="dotted" w:sz="4" w:space="1" w:color="auto"/>
                          <w:left w:val="dotted" w:sz="4" w:space="4" w:color="auto"/>
                          <w:bottom w:val="dotted" w:sz="4" w:space="1" w:color="auto"/>
                          <w:right w:val="dotted" w:sz="4" w:space="4" w:color="auto"/>
                        </w:pBdr>
                      </w:pPr>
                      <w:r>
                        <w:t>Figure 3:  This figure shows the results when 3 is input into the test file.  It will create an instance of a horse.</w:t>
                      </w:r>
                    </w:p>
                    <w:p w14:paraId="798CA50B" w14:textId="361F3B6C" w:rsidR="00C00F36" w:rsidRDefault="00C00F36" w:rsidP="00FD61F7">
                      <w:pPr>
                        <w:pBdr>
                          <w:top w:val="dotted" w:sz="4" w:space="1" w:color="auto"/>
                          <w:left w:val="dotted" w:sz="4" w:space="4" w:color="auto"/>
                          <w:bottom w:val="dotted" w:sz="4" w:space="1" w:color="auto"/>
                          <w:right w:val="dotted" w:sz="4" w:space="4" w:color="auto"/>
                        </w:pBdr>
                      </w:pPr>
                    </w:p>
                    <w:p w14:paraId="6737741A" w14:textId="212991F6" w:rsidR="00C00F36" w:rsidRDefault="00C00F36" w:rsidP="00FD61F7">
                      <w:pPr>
                        <w:pBdr>
                          <w:top w:val="dotted" w:sz="4" w:space="1" w:color="auto"/>
                          <w:left w:val="dotted" w:sz="4" w:space="4" w:color="auto"/>
                          <w:bottom w:val="dotted" w:sz="4" w:space="1" w:color="auto"/>
                          <w:right w:val="dotted" w:sz="4" w:space="4" w:color="auto"/>
                        </w:pBdr>
                      </w:pPr>
                    </w:p>
                    <w:p w14:paraId="52D152D2" w14:textId="5C3EC120" w:rsidR="00C00F36" w:rsidRDefault="00C00F36" w:rsidP="00FD61F7">
                      <w:pPr>
                        <w:pBdr>
                          <w:top w:val="dotted" w:sz="4" w:space="1" w:color="auto"/>
                          <w:left w:val="dotted" w:sz="4" w:space="4" w:color="auto"/>
                          <w:bottom w:val="dotted" w:sz="4" w:space="1" w:color="auto"/>
                          <w:right w:val="dotted" w:sz="4" w:space="4" w:color="auto"/>
                        </w:pBdr>
                      </w:pPr>
                    </w:p>
                    <w:p w14:paraId="6E83DD70" w14:textId="7BBB356B" w:rsidR="00C00F36" w:rsidRDefault="00C00F36" w:rsidP="00FD61F7">
                      <w:pPr>
                        <w:pBdr>
                          <w:top w:val="dotted" w:sz="4" w:space="1" w:color="auto"/>
                          <w:left w:val="dotted" w:sz="4" w:space="4" w:color="auto"/>
                          <w:bottom w:val="dotted" w:sz="4" w:space="1" w:color="auto"/>
                          <w:right w:val="dotted" w:sz="4" w:space="4" w:color="auto"/>
                        </w:pBdr>
                      </w:pPr>
                    </w:p>
                    <w:p w14:paraId="57FD4667" w14:textId="537FFD0C" w:rsidR="00C00F36" w:rsidRDefault="00C00F36" w:rsidP="00FD61F7">
                      <w:pPr>
                        <w:pBdr>
                          <w:top w:val="dotted" w:sz="4" w:space="1" w:color="auto"/>
                          <w:left w:val="dotted" w:sz="4" w:space="4" w:color="auto"/>
                          <w:bottom w:val="dotted" w:sz="4" w:space="1" w:color="auto"/>
                          <w:right w:val="dotted" w:sz="4" w:space="4" w:color="auto"/>
                        </w:pBdr>
                      </w:pPr>
                    </w:p>
                    <w:p w14:paraId="701B8F1F" w14:textId="284C96D6" w:rsidR="00C00F36" w:rsidRDefault="00C00F36" w:rsidP="00FD61F7">
                      <w:pPr>
                        <w:pBdr>
                          <w:top w:val="dotted" w:sz="4" w:space="1" w:color="auto"/>
                          <w:left w:val="dotted" w:sz="4" w:space="4" w:color="auto"/>
                          <w:bottom w:val="dotted" w:sz="4" w:space="1" w:color="auto"/>
                          <w:right w:val="dotted" w:sz="4" w:space="4" w:color="auto"/>
                        </w:pBdr>
                      </w:pPr>
                    </w:p>
                    <w:p w14:paraId="1D43634A" w14:textId="367D8816" w:rsidR="00C00F36" w:rsidRDefault="00C00F36" w:rsidP="00FD61F7">
                      <w:pPr>
                        <w:pBdr>
                          <w:top w:val="dotted" w:sz="4" w:space="1" w:color="auto"/>
                          <w:left w:val="dotted" w:sz="4" w:space="4" w:color="auto"/>
                          <w:bottom w:val="dotted" w:sz="4" w:space="1" w:color="auto"/>
                          <w:right w:val="dotted" w:sz="4" w:space="4" w:color="auto"/>
                        </w:pBdr>
                      </w:pPr>
                    </w:p>
                    <w:p w14:paraId="08DA812C" w14:textId="02AA6033" w:rsidR="00C00F36" w:rsidRDefault="00C00F36" w:rsidP="00FD61F7">
                      <w:pPr>
                        <w:pBdr>
                          <w:top w:val="dotted" w:sz="4" w:space="1" w:color="auto"/>
                          <w:left w:val="dotted" w:sz="4" w:space="4" w:color="auto"/>
                          <w:bottom w:val="dotted" w:sz="4" w:space="1" w:color="auto"/>
                          <w:right w:val="dotted" w:sz="4" w:space="4" w:color="auto"/>
                        </w:pBdr>
                      </w:pPr>
                      <w:r>
                        <w:t>Figure 4:  This figure shows the results when 4 is input into the test file. It will create an instance of a fish as an animal.</w:t>
                      </w:r>
                    </w:p>
                    <w:p w14:paraId="5D3940B1" w14:textId="117F4BB5" w:rsidR="00C00F36" w:rsidRDefault="00C00F36" w:rsidP="00FD61F7">
                      <w:pPr>
                        <w:pBdr>
                          <w:top w:val="dotted" w:sz="4" w:space="1" w:color="auto"/>
                          <w:left w:val="dotted" w:sz="4" w:space="4" w:color="auto"/>
                          <w:bottom w:val="dotted" w:sz="4" w:space="1" w:color="auto"/>
                          <w:right w:val="dotted" w:sz="4" w:space="4" w:color="auto"/>
                        </w:pBdr>
                      </w:pPr>
                    </w:p>
                    <w:p w14:paraId="5B881EE4" w14:textId="6E453FD4" w:rsidR="00C00F36" w:rsidRDefault="00C00F36" w:rsidP="00FD61F7">
                      <w:pPr>
                        <w:pBdr>
                          <w:top w:val="dotted" w:sz="4" w:space="1" w:color="auto"/>
                          <w:left w:val="dotted" w:sz="4" w:space="4" w:color="auto"/>
                          <w:bottom w:val="dotted" w:sz="4" w:space="1" w:color="auto"/>
                          <w:right w:val="dotted" w:sz="4" w:space="4" w:color="auto"/>
                        </w:pBdr>
                      </w:pPr>
                    </w:p>
                    <w:p w14:paraId="71AE8812" w14:textId="25238897" w:rsidR="00C00F36" w:rsidRDefault="00C00F36" w:rsidP="00FD61F7">
                      <w:pPr>
                        <w:pBdr>
                          <w:top w:val="dotted" w:sz="4" w:space="1" w:color="auto"/>
                          <w:left w:val="dotted" w:sz="4" w:space="4" w:color="auto"/>
                          <w:bottom w:val="dotted" w:sz="4" w:space="1" w:color="auto"/>
                          <w:right w:val="dotted" w:sz="4" w:space="4" w:color="auto"/>
                        </w:pBdr>
                      </w:pPr>
                    </w:p>
                    <w:p w14:paraId="5F3BC8EB" w14:textId="679FFC58" w:rsidR="00C00F36" w:rsidRDefault="00C00F36" w:rsidP="00FD61F7">
                      <w:pPr>
                        <w:pBdr>
                          <w:top w:val="dotted" w:sz="4" w:space="1" w:color="auto"/>
                          <w:left w:val="dotted" w:sz="4" w:space="4" w:color="auto"/>
                          <w:bottom w:val="dotted" w:sz="4" w:space="1" w:color="auto"/>
                          <w:right w:val="dotted" w:sz="4" w:space="4" w:color="auto"/>
                        </w:pBdr>
                      </w:pPr>
                    </w:p>
                    <w:p w14:paraId="7FA0A0AB" w14:textId="192E29EE" w:rsidR="00C00F36" w:rsidRDefault="00C00F36" w:rsidP="00FD61F7">
                      <w:pPr>
                        <w:pBdr>
                          <w:top w:val="dotted" w:sz="4" w:space="1" w:color="auto"/>
                          <w:left w:val="dotted" w:sz="4" w:space="4" w:color="auto"/>
                          <w:bottom w:val="dotted" w:sz="4" w:space="1" w:color="auto"/>
                          <w:right w:val="dotted" w:sz="4" w:space="4" w:color="auto"/>
                        </w:pBdr>
                      </w:pPr>
                    </w:p>
                    <w:p w14:paraId="1B0B5885" w14:textId="76905EB6" w:rsidR="00C00F36" w:rsidRDefault="00C00F36" w:rsidP="00FD61F7">
                      <w:pPr>
                        <w:pBdr>
                          <w:top w:val="dotted" w:sz="4" w:space="1" w:color="auto"/>
                          <w:left w:val="dotted" w:sz="4" w:space="4" w:color="auto"/>
                          <w:bottom w:val="dotted" w:sz="4" w:space="1" w:color="auto"/>
                          <w:right w:val="dotted" w:sz="4" w:space="4" w:color="auto"/>
                        </w:pBdr>
                      </w:pPr>
                    </w:p>
                    <w:p w14:paraId="1B8E54A5" w14:textId="2A5D7363" w:rsidR="00C00F36" w:rsidRDefault="00C00F36" w:rsidP="00FD61F7">
                      <w:pPr>
                        <w:pBdr>
                          <w:top w:val="dotted" w:sz="4" w:space="1" w:color="auto"/>
                          <w:left w:val="dotted" w:sz="4" w:space="4" w:color="auto"/>
                          <w:bottom w:val="dotted" w:sz="4" w:space="1" w:color="auto"/>
                          <w:right w:val="dotted" w:sz="4" w:space="4" w:color="auto"/>
                        </w:pBdr>
                      </w:pPr>
                      <w:r>
                        <w:t>Figure 5:  This figure shows the results when 5 is input into the test file.  It will create an instance of a horse as an animal.</w:t>
                      </w:r>
                    </w:p>
                  </w:txbxContent>
                </v:textbox>
                <w10:wrap type="square" anchorx="margin"/>
              </v:shape>
            </w:pict>
          </mc:Fallback>
        </mc:AlternateContent>
      </w:r>
      <w:r>
        <w:rPr>
          <w:rFonts w:ascii="Times New Roman" w:hAnsi="Times New Roman" w:cs="Times New Roman"/>
          <w:noProof/>
          <w:sz w:val="24"/>
          <w:szCs w:val="24"/>
        </w:rPr>
        <w:drawing>
          <wp:inline distT="0" distB="0" distL="0" distR="0" wp14:anchorId="65912CBF" wp14:editId="444D37F8">
            <wp:extent cx="2308860" cy="1337955"/>
            <wp:effectExtent l="0" t="0" r="0" b="0"/>
            <wp:docPr id="1" name="Picture 1" descr="C:\Users\btoma\AppData\Local\Microsoft\Windows\INetCache\Content.Word\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toma\AppData\Local\Microsoft\Windows\INetCache\Content.Word\Anim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3416" cy="1340595"/>
                    </a:xfrm>
                    <a:prstGeom prst="rect">
                      <a:avLst/>
                    </a:prstGeom>
                    <a:noFill/>
                    <a:ln>
                      <a:noFill/>
                    </a:ln>
                  </pic:spPr>
                </pic:pic>
              </a:graphicData>
            </a:graphic>
          </wp:inline>
        </w:drawing>
      </w:r>
    </w:p>
    <w:p w14:paraId="791ABB93" w14:textId="65836C99" w:rsidR="00FD61F7" w:rsidRDefault="00FD61F7" w:rsidP="004C39A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11F864" wp14:editId="0648A191">
            <wp:extent cx="2331720" cy="1351202"/>
            <wp:effectExtent l="0" t="0" r="0" b="1905"/>
            <wp:docPr id="2" name="Picture 2" descr="C:\Users\btoma\AppData\Local\Microsoft\Windows\INetCache\Content.Word\F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toma\AppData\Local\Microsoft\Windows\INetCache\Content.Word\Fish.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0927" cy="1356537"/>
                    </a:xfrm>
                    <a:prstGeom prst="rect">
                      <a:avLst/>
                    </a:prstGeom>
                    <a:noFill/>
                    <a:ln>
                      <a:noFill/>
                    </a:ln>
                  </pic:spPr>
                </pic:pic>
              </a:graphicData>
            </a:graphic>
          </wp:inline>
        </w:drawing>
      </w:r>
    </w:p>
    <w:p w14:paraId="7DEA1EEB" w14:textId="43661450" w:rsidR="00FD61F7" w:rsidRDefault="00FD61F7" w:rsidP="004C39A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FE1A69" wp14:editId="73569756">
            <wp:extent cx="2339340" cy="1355618"/>
            <wp:effectExtent l="0" t="0" r="3810" b="0"/>
            <wp:docPr id="3" name="Picture 3" descr="C:\Users\btoma\AppData\Local\Microsoft\Windows\INetCache\Content.Word\Ho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toma\AppData\Local\Microsoft\Windows\INetCache\Content.Word\Hors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5869" cy="1359401"/>
                    </a:xfrm>
                    <a:prstGeom prst="rect">
                      <a:avLst/>
                    </a:prstGeom>
                    <a:noFill/>
                    <a:ln>
                      <a:noFill/>
                    </a:ln>
                  </pic:spPr>
                </pic:pic>
              </a:graphicData>
            </a:graphic>
          </wp:inline>
        </w:drawing>
      </w:r>
    </w:p>
    <w:p w14:paraId="3E2618A7" w14:textId="0846650F" w:rsidR="00FD61F7" w:rsidRDefault="00FD61F7" w:rsidP="004C39A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580B09" wp14:editId="0FEA4853">
            <wp:extent cx="2362200" cy="1368863"/>
            <wp:effectExtent l="0" t="0" r="0" b="3175"/>
            <wp:docPr id="4" name="Picture 4" descr="C:\Users\btoma\AppData\Local\Microsoft\Windows\INetCache\Content.Word\Fish as 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toma\AppData\Local\Microsoft\Windows\INetCache\Content.Word\Fish as Anim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3819" cy="1375596"/>
                    </a:xfrm>
                    <a:prstGeom prst="rect">
                      <a:avLst/>
                    </a:prstGeom>
                    <a:noFill/>
                    <a:ln>
                      <a:noFill/>
                    </a:ln>
                  </pic:spPr>
                </pic:pic>
              </a:graphicData>
            </a:graphic>
          </wp:inline>
        </w:drawing>
      </w:r>
    </w:p>
    <w:p w14:paraId="0F9F96D1" w14:textId="2D8607BF" w:rsidR="00FD61F7" w:rsidRPr="004C39AD" w:rsidRDefault="00FD61F7" w:rsidP="004C39A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191950" wp14:editId="32262856">
            <wp:extent cx="2366920" cy="1371600"/>
            <wp:effectExtent l="0" t="0" r="0" b="0"/>
            <wp:docPr id="5" name="Picture 5" descr="C:\Users\btoma\AppData\Local\Microsoft\Windows\INetCache\Content.Word\Horse as 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toma\AppData\Local\Microsoft\Windows\INetCache\Content.Word\Horse as Anima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9745" cy="1379032"/>
                    </a:xfrm>
                    <a:prstGeom prst="rect">
                      <a:avLst/>
                    </a:prstGeom>
                    <a:noFill/>
                    <a:ln>
                      <a:noFill/>
                    </a:ln>
                  </pic:spPr>
                </pic:pic>
              </a:graphicData>
            </a:graphic>
          </wp:inline>
        </w:drawing>
      </w:r>
    </w:p>
    <w:sectPr w:rsidR="00FD61F7" w:rsidRPr="004C39A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D6111" w14:textId="77777777" w:rsidR="00E0625A" w:rsidRDefault="00E0625A" w:rsidP="007D3CEB">
      <w:r>
        <w:separator/>
      </w:r>
    </w:p>
  </w:endnote>
  <w:endnote w:type="continuationSeparator" w:id="0">
    <w:p w14:paraId="4652F619" w14:textId="77777777" w:rsidR="00E0625A" w:rsidRDefault="00E0625A" w:rsidP="007D3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30F13" w14:textId="77777777" w:rsidR="00E0625A" w:rsidRDefault="00E0625A" w:rsidP="007D3CEB">
      <w:r>
        <w:separator/>
      </w:r>
    </w:p>
  </w:footnote>
  <w:footnote w:type="continuationSeparator" w:id="0">
    <w:p w14:paraId="314481B4" w14:textId="77777777" w:rsidR="00E0625A" w:rsidRDefault="00E0625A" w:rsidP="007D3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5B3B5" w14:textId="0DC805F3" w:rsidR="00C00F36" w:rsidRPr="004C39AD" w:rsidRDefault="00C00F36">
    <w:pPr>
      <w:pStyle w:val="Header"/>
      <w:jc w:val="right"/>
      <w:rPr>
        <w:rFonts w:ascii="Times New Roman" w:hAnsi="Times New Roman" w:cs="Times New Roman"/>
        <w:sz w:val="24"/>
        <w:szCs w:val="24"/>
      </w:rPr>
    </w:pPr>
    <w:r w:rsidRPr="004C39AD">
      <w:rPr>
        <w:rFonts w:ascii="Times New Roman" w:hAnsi="Times New Roman" w:cs="Times New Roman"/>
        <w:sz w:val="24"/>
        <w:szCs w:val="24"/>
      </w:rPr>
      <w:t xml:space="preserve">Betts | Hutchinson </w:t>
    </w:r>
    <w:sdt>
      <w:sdtPr>
        <w:rPr>
          <w:rFonts w:ascii="Times New Roman" w:hAnsi="Times New Roman" w:cs="Times New Roman"/>
          <w:sz w:val="24"/>
          <w:szCs w:val="24"/>
        </w:rPr>
        <w:id w:val="1646770401"/>
        <w:docPartObj>
          <w:docPartGallery w:val="Page Numbers (Top of Page)"/>
          <w:docPartUnique/>
        </w:docPartObj>
      </w:sdtPr>
      <w:sdtEndPr>
        <w:rPr>
          <w:noProof/>
        </w:rPr>
      </w:sdtEndPr>
      <w:sdtContent>
        <w:r w:rsidRPr="004C39AD">
          <w:rPr>
            <w:rFonts w:ascii="Times New Roman" w:hAnsi="Times New Roman" w:cs="Times New Roman"/>
            <w:sz w:val="24"/>
            <w:szCs w:val="24"/>
          </w:rPr>
          <w:fldChar w:fldCharType="begin"/>
        </w:r>
        <w:r w:rsidRPr="004C39AD">
          <w:rPr>
            <w:rFonts w:ascii="Times New Roman" w:hAnsi="Times New Roman" w:cs="Times New Roman"/>
            <w:sz w:val="24"/>
            <w:szCs w:val="24"/>
          </w:rPr>
          <w:instrText xml:space="preserve"> PAGE   \* MERGEFORMAT </w:instrText>
        </w:r>
        <w:r w:rsidRPr="004C39AD">
          <w:rPr>
            <w:rFonts w:ascii="Times New Roman" w:hAnsi="Times New Roman" w:cs="Times New Roman"/>
            <w:sz w:val="24"/>
            <w:szCs w:val="24"/>
          </w:rPr>
          <w:fldChar w:fldCharType="separate"/>
        </w:r>
        <w:r w:rsidR="00D864B6">
          <w:rPr>
            <w:rFonts w:ascii="Times New Roman" w:hAnsi="Times New Roman" w:cs="Times New Roman"/>
            <w:noProof/>
            <w:sz w:val="24"/>
            <w:szCs w:val="24"/>
          </w:rPr>
          <w:t>1</w:t>
        </w:r>
        <w:r w:rsidRPr="004C39AD">
          <w:rPr>
            <w:rFonts w:ascii="Times New Roman" w:hAnsi="Times New Roman" w:cs="Times New Roman"/>
            <w:noProof/>
            <w:sz w:val="24"/>
            <w:szCs w:val="24"/>
          </w:rPr>
          <w:fldChar w:fldCharType="end"/>
        </w:r>
      </w:sdtContent>
    </w:sdt>
  </w:p>
  <w:p w14:paraId="3B904C9B" w14:textId="77777777" w:rsidR="00C00F36" w:rsidRPr="004C39AD" w:rsidRDefault="00C00F3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EB"/>
    <w:rsid w:val="002A4ABA"/>
    <w:rsid w:val="0030463B"/>
    <w:rsid w:val="00457B23"/>
    <w:rsid w:val="004A3750"/>
    <w:rsid w:val="004C39AD"/>
    <w:rsid w:val="00645252"/>
    <w:rsid w:val="00657FB9"/>
    <w:rsid w:val="006D3D74"/>
    <w:rsid w:val="006E2A70"/>
    <w:rsid w:val="00772A02"/>
    <w:rsid w:val="007D3CEB"/>
    <w:rsid w:val="00842190"/>
    <w:rsid w:val="00A9204E"/>
    <w:rsid w:val="00C00F36"/>
    <w:rsid w:val="00D864B6"/>
    <w:rsid w:val="00E0625A"/>
    <w:rsid w:val="00FD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CED18"/>
  <w15:chartTrackingRefBased/>
  <w15:docId w15:val="{DE5B40B1-DFFD-4C9D-BB11-9375E9AF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tt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Katerina Betts</dc:creator>
  <cp:keywords/>
  <dc:description/>
  <cp:lastModifiedBy>Brennan Thomas</cp:lastModifiedBy>
  <cp:revision>2</cp:revision>
  <dcterms:created xsi:type="dcterms:W3CDTF">2018-02-14T03:12:00Z</dcterms:created>
  <dcterms:modified xsi:type="dcterms:W3CDTF">2018-02-14T03:12:00Z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